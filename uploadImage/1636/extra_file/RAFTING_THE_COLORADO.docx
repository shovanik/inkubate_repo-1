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352A" w:rsidRDefault="0092352A" w:rsidP="0092352A">
      <w:pPr>
        <w:widowControl w:val="0"/>
        <w:autoSpaceDE w:val="0"/>
        <w:autoSpaceDN w:val="0"/>
        <w:adjustRightInd w:val="0"/>
        <w:spacing w:after="240" w:line="320" w:lineRule="atLeast"/>
        <w:jc w:val="center"/>
        <w:rPr>
          <w:rFonts w:ascii="Helvetica Neue" w:hAnsi="Helvetica Neue" w:cs="Helvetica Neue"/>
        </w:rPr>
      </w:pPr>
      <w:r>
        <w:rPr>
          <w:rFonts w:ascii="Helvetica Neue" w:hAnsi="Helvetica Neue" w:cs="Helvetica Neue"/>
        </w:rPr>
        <w:t>RAFTING THE COLORADO</w:t>
      </w:r>
    </w:p>
    <w:p w:rsidR="0092352A" w:rsidRDefault="0092352A" w:rsidP="0092352A">
      <w:pPr>
        <w:widowControl w:val="0"/>
        <w:autoSpaceDE w:val="0"/>
        <w:autoSpaceDN w:val="0"/>
        <w:adjustRightInd w:val="0"/>
        <w:spacing w:after="240" w:line="320" w:lineRule="atLeast"/>
        <w:rPr>
          <w:rFonts w:ascii="Helvetica Neue" w:hAnsi="Helvetica Neue" w:cs="Helvetica Neue"/>
        </w:rPr>
      </w:pPr>
    </w:p>
    <w:p w:rsidR="0092352A" w:rsidRDefault="0092352A" w:rsidP="0092352A">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rPr>
        <w:t xml:space="preserve">Few places match the rugged landscape of </w:t>
      </w:r>
      <w:proofErr w:type="spellStart"/>
      <w:r>
        <w:rPr>
          <w:rFonts w:ascii="Helvetica Neue" w:hAnsi="Helvetica Neue" w:cs="Helvetica Neue"/>
        </w:rPr>
        <w:t>Westwater</w:t>
      </w:r>
      <w:proofErr w:type="spellEnd"/>
      <w:r>
        <w:rPr>
          <w:rFonts w:ascii="Helvetica Neue" w:hAnsi="Helvetica Neue" w:cs="Helvetica Neue"/>
        </w:rPr>
        <w:t xml:space="preserve"> Canyon of the Colorado River. Combine the geologic record of exposed rock, the history of refuge for outlaws, the abundance of wildlife, the hidden gems of side-canyon exploration, Native American petroglyph panels, the wild rapids deep in the gorge, and its easy to see why National Geographic lists </w:t>
      </w:r>
      <w:proofErr w:type="spellStart"/>
      <w:r>
        <w:rPr>
          <w:rFonts w:ascii="Helvetica Neue" w:hAnsi="Helvetica Neue" w:cs="Helvetica Neue"/>
        </w:rPr>
        <w:t>Westwater</w:t>
      </w:r>
      <w:proofErr w:type="spellEnd"/>
      <w:r>
        <w:rPr>
          <w:rFonts w:ascii="Helvetica Neue" w:hAnsi="Helvetica Neue" w:cs="Helvetica Neue"/>
        </w:rPr>
        <w:t xml:space="preserve"> Canyon as one of the best river trips in the West. Whether you have one day or three, </w:t>
      </w:r>
      <w:proofErr w:type="spellStart"/>
      <w:r>
        <w:rPr>
          <w:rFonts w:ascii="Helvetica Neue" w:hAnsi="Helvetica Neue" w:cs="Helvetica Neue"/>
        </w:rPr>
        <w:t>Westwater</w:t>
      </w:r>
      <w:proofErr w:type="spellEnd"/>
      <w:r>
        <w:rPr>
          <w:rFonts w:ascii="Helvetica Neue" w:hAnsi="Helvetica Neue" w:cs="Helvetica Neue"/>
        </w:rPr>
        <w:t xml:space="preserve"> provides a wilderness experience just an hour and a half away from Moab, Utah.</w:t>
      </w:r>
    </w:p>
    <w:p w:rsidR="0092352A" w:rsidRDefault="0092352A" w:rsidP="0092352A">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rPr>
        <w:t xml:space="preserve">Less than a mile below the ranger station, red walls of </w:t>
      </w:r>
      <w:proofErr w:type="spellStart"/>
      <w:r>
        <w:rPr>
          <w:rFonts w:ascii="Helvetica Neue" w:hAnsi="Helvetica Neue" w:cs="Helvetica Neue"/>
        </w:rPr>
        <w:t>Entrada</w:t>
      </w:r>
      <w:proofErr w:type="spellEnd"/>
      <w:r>
        <w:rPr>
          <w:rFonts w:ascii="Helvetica Neue" w:hAnsi="Helvetica Neue" w:cs="Helvetica Neue"/>
        </w:rPr>
        <w:t xml:space="preserve"> Sandstone capped with the Morrison Formation rise from the water and form a perch for Bald Eagles as we float by below. Within a few miles the canyon begins to narrow as sedimentary layers of rock rise up. </w:t>
      </w:r>
      <w:proofErr w:type="spellStart"/>
      <w:r>
        <w:rPr>
          <w:rFonts w:ascii="Helvetica Neue" w:hAnsi="Helvetica Neue" w:cs="Helvetica Neue"/>
        </w:rPr>
        <w:t>Kayenta</w:t>
      </w:r>
      <w:proofErr w:type="spellEnd"/>
      <w:r>
        <w:rPr>
          <w:rFonts w:ascii="Helvetica Neue" w:hAnsi="Helvetica Neue" w:cs="Helvetica Neue"/>
        </w:rPr>
        <w:t xml:space="preserve"> Formation on top of Wingate Sandstone on top of the </w:t>
      </w:r>
      <w:proofErr w:type="spellStart"/>
      <w:r>
        <w:rPr>
          <w:rFonts w:ascii="Helvetica Neue" w:hAnsi="Helvetica Neue" w:cs="Helvetica Neue"/>
        </w:rPr>
        <w:t>Chinle</w:t>
      </w:r>
      <w:proofErr w:type="spellEnd"/>
      <w:r>
        <w:rPr>
          <w:rFonts w:ascii="Helvetica Neue" w:hAnsi="Helvetica Neue" w:cs="Helvetica Neue"/>
        </w:rPr>
        <w:t xml:space="preserve"> Formation. Around the bend is where miners in the early 1900’s built a dugout cabin- roof still in tact. Littered around the entrance are remnants of their failed attempt to extract.</w:t>
      </w:r>
    </w:p>
    <w:p w:rsidR="0092352A" w:rsidRDefault="0092352A" w:rsidP="0092352A">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rPr>
        <w:t xml:space="preserve">Across the river the first signs emerge of 1.7 billion year old </w:t>
      </w:r>
      <w:proofErr w:type="spellStart"/>
      <w:proofErr w:type="gramStart"/>
      <w:r>
        <w:rPr>
          <w:rFonts w:ascii="Helvetica Neue" w:hAnsi="Helvetica Neue" w:cs="Helvetica Neue"/>
        </w:rPr>
        <w:t>proterozoic</w:t>
      </w:r>
      <w:proofErr w:type="spellEnd"/>
      <w:proofErr w:type="gramEnd"/>
      <w:r>
        <w:rPr>
          <w:rFonts w:ascii="Helvetica Neue" w:hAnsi="Helvetica Neue" w:cs="Helvetica Neue"/>
        </w:rPr>
        <w:t xml:space="preserve"> rocks made up of black metamorphic schist and gneiss. A similar sequence of rock found in the bottom of the Grand Canyon’s inner gorge, but in </w:t>
      </w:r>
      <w:proofErr w:type="spellStart"/>
      <w:r>
        <w:rPr>
          <w:rFonts w:ascii="Helvetica Neue" w:hAnsi="Helvetica Neue" w:cs="Helvetica Neue"/>
        </w:rPr>
        <w:t>Westwater</w:t>
      </w:r>
      <w:proofErr w:type="spellEnd"/>
      <w:r>
        <w:rPr>
          <w:rFonts w:ascii="Helvetica Neue" w:hAnsi="Helvetica Neue" w:cs="Helvetica Neue"/>
        </w:rPr>
        <w:t xml:space="preserve"> Canyon, the “Great Unconformity” or missing rock sequence is much older than the Grand Canyon. Here, 1.5 billion years of deposition has been eroded before the </w:t>
      </w:r>
      <w:proofErr w:type="spellStart"/>
      <w:r>
        <w:rPr>
          <w:rFonts w:ascii="Helvetica Neue" w:hAnsi="Helvetica Neue" w:cs="Helvetica Neue"/>
        </w:rPr>
        <w:t>Chinle</w:t>
      </w:r>
      <w:proofErr w:type="spellEnd"/>
      <w:r>
        <w:rPr>
          <w:rFonts w:ascii="Helvetica Neue" w:hAnsi="Helvetica Neue" w:cs="Helvetica Neue"/>
        </w:rPr>
        <w:t xml:space="preserve"> Formation was deposited 208 million years ago.</w:t>
      </w:r>
    </w:p>
    <w:p w:rsidR="0092352A" w:rsidRDefault="0092352A" w:rsidP="0092352A">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rPr>
        <w:t xml:space="preserve">We begin our descent into the canyon where walls rise to 1,200 feet above. Small riffles form as the walls close in. At Little Hole Canyon on the right, a hike presents itself through a variety of Great Basin Desert flora and fauna. After a mile and a half and at the base of the Wingate cliff a petroglyph panel of big horn ship can be found, as if navigating their way up through a weakness in the canyon wall. The artists were Ancestral </w:t>
      </w:r>
      <w:proofErr w:type="spellStart"/>
      <w:r>
        <w:rPr>
          <w:rFonts w:ascii="Helvetica Neue" w:hAnsi="Helvetica Neue" w:cs="Helvetica Neue"/>
        </w:rPr>
        <w:t>Puebloans</w:t>
      </w:r>
      <w:proofErr w:type="spellEnd"/>
      <w:r>
        <w:rPr>
          <w:rFonts w:ascii="Helvetica Neue" w:hAnsi="Helvetica Neue" w:cs="Helvetica Neue"/>
        </w:rPr>
        <w:t xml:space="preserve"> who left this area roughly 700 years ago.</w:t>
      </w:r>
    </w:p>
    <w:p w:rsidR="0092352A" w:rsidRDefault="0092352A" w:rsidP="0092352A">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rPr>
        <w:t>Another mile down the river and we get to my favorite camp, near the mouth of the Little Delores River. We are right above the back-to-back big rapids, and the sound of Little Delores Rapid can be heard. From here, it is possible to hike up the Little Delores River where a waterfall forms during spring run-off, or after a rainstorm. When it is dry, we hike up a steep trail to gain a view of the river below, and to see another panel of petroglyphs, these most likely from Ute Indians who came through much lat</w:t>
      </w:r>
      <w:r>
        <w:rPr>
          <w:rFonts w:ascii="Helvetica Neue" w:hAnsi="Helvetica Neue" w:cs="Helvetica Neue"/>
        </w:rPr>
        <w:t xml:space="preserve">er than the Ancestral </w:t>
      </w:r>
      <w:proofErr w:type="spellStart"/>
      <w:r>
        <w:rPr>
          <w:rFonts w:ascii="Helvetica Neue" w:hAnsi="Helvetica Neue" w:cs="Helvetica Neue"/>
        </w:rPr>
        <w:t>Puebloan</w:t>
      </w:r>
      <w:proofErr w:type="spellEnd"/>
      <w:r>
        <w:rPr>
          <w:rFonts w:ascii="Helvetica Neue" w:hAnsi="Helvetica Neue" w:cs="Helvetica Neue"/>
        </w:rPr>
        <w:t>.</w:t>
      </w:r>
    </w:p>
    <w:p w:rsidR="0092352A" w:rsidRDefault="0092352A" w:rsidP="0092352A">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rPr>
        <w:lastRenderedPageBreak/>
        <w:t xml:space="preserve">After the rapid at Little Delores there is a small cave on the left, with black soot coating the roof. Inside, two crude beds sag on top of rough-cut timber, and artifacts lie scattered around the stone floor. Some people say this outlaw hideout was refuge for counterfeiting brothers escaping the authorities in Grand Junction. Others claim this cave to be where Butch Cassidy laid low for the law to lose their trail. One thing is for certain. When Bert </w:t>
      </w:r>
      <w:proofErr w:type="spellStart"/>
      <w:r>
        <w:rPr>
          <w:rFonts w:ascii="Helvetica Neue" w:hAnsi="Helvetica Neue" w:cs="Helvetica Neue"/>
        </w:rPr>
        <w:t>Loper</w:t>
      </w:r>
      <w:proofErr w:type="spellEnd"/>
      <w:r>
        <w:rPr>
          <w:rFonts w:ascii="Helvetica Neue" w:hAnsi="Helvetica Neue" w:cs="Helvetica Neue"/>
        </w:rPr>
        <w:t xml:space="preserve"> and Ellsworth Kolb became the first to navigate this section of river by canoe in 1916, very few non-Native Americans had ventured into this rugged corridor.</w:t>
      </w:r>
    </w:p>
    <w:p w:rsidR="0092352A" w:rsidRDefault="0092352A" w:rsidP="0092352A">
      <w:pPr>
        <w:widowControl w:val="0"/>
        <w:autoSpaceDE w:val="0"/>
        <w:autoSpaceDN w:val="0"/>
        <w:adjustRightInd w:val="0"/>
        <w:spacing w:after="240" w:line="320" w:lineRule="atLeast"/>
        <w:rPr>
          <w:rFonts w:ascii="Helvetica Neue" w:hAnsi="Helvetica Neue" w:cs="Helvetica Neue"/>
        </w:rPr>
      </w:pPr>
      <w:proofErr w:type="gramStart"/>
      <w:r>
        <w:rPr>
          <w:rFonts w:ascii="Helvetica Neue" w:hAnsi="Helvetica Neue" w:cs="Helvetica Neue"/>
        </w:rPr>
        <w:t>On to the splashy waves of Marble Canyon Rapid, and rolling haystacks of Staircase Rapid.</w:t>
      </w:r>
      <w:proofErr w:type="gramEnd"/>
      <w:r>
        <w:rPr>
          <w:rFonts w:ascii="Helvetica Neue" w:hAnsi="Helvetica Neue" w:cs="Helvetica Neue"/>
        </w:rPr>
        <w:t xml:space="preserve"> Next is Big Hummer, where a mound of water builds over boulders below the surface, and exits into a series of fun waves. Then comes Funnel Falls. At lower water levels Funnel feels like a waterfall, chuting through rocks below the horizon. At higher water, the Five-0 wave forms a big standing wave that feels like a roller coaster.</w:t>
      </w:r>
    </w:p>
    <w:p w:rsidR="0092352A" w:rsidRDefault="0092352A" w:rsidP="0092352A">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rPr>
        <w:t>Through Surprise Rapid and Son of Surprise Rapid- both always bigger than they appear from above- and we come to the most infamous rapid of the canyon, Skull Rapid. Here, there is a critical move to the left to make, as most of the water plows into the Rock of Shock and either goes downstream or into an eddy carved into the cliff wall called the Room of Doom. This is the crux of the canyon, a class IV rapid at higher water. Just a few rapids remain, but the ride will be wild.</w:t>
      </w:r>
    </w:p>
    <w:p w:rsidR="0092352A" w:rsidRDefault="0092352A" w:rsidP="0092352A">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rPr>
        <w:t>Rowing through Bowling Alley Rapid we approach Sock-it-to-me Rapid, my favorite. A few years ago I took my grandmother down the river, in her early 80’s. As we entered the rapid we accelerated, then stalled as the big curling wave stood the boat straight up in the air. Grandma emerged soaking wet and giggling, with a big smile on her face. She told me she hadn’t had that much fun in years!</w:t>
      </w:r>
    </w:p>
    <w:p w:rsidR="0092352A" w:rsidRDefault="0092352A" w:rsidP="0092352A">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rPr>
        <w:t xml:space="preserve">On to Last Chance Rapid, we avoid the big </w:t>
      </w:r>
      <w:proofErr w:type="spellStart"/>
      <w:r>
        <w:rPr>
          <w:rFonts w:ascii="Helvetica Neue" w:hAnsi="Helvetica Neue" w:cs="Helvetica Neue"/>
        </w:rPr>
        <w:t>domer</w:t>
      </w:r>
      <w:proofErr w:type="spellEnd"/>
      <w:r>
        <w:rPr>
          <w:rFonts w:ascii="Helvetica Neue" w:hAnsi="Helvetica Neue" w:cs="Helvetica Neue"/>
        </w:rPr>
        <w:t xml:space="preserve"> in the center, and the river becomes peaceful again. The landscape begins to open, and the cliff swallows return to dart across the surface of the water, hunting for food. Not far is where the one and two day trip ends.</w:t>
      </w:r>
    </w:p>
    <w:p w:rsidR="0092352A" w:rsidRDefault="0092352A" w:rsidP="0092352A">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rPr>
        <w:t> </w:t>
      </w:r>
    </w:p>
    <w:p w:rsidR="0092352A" w:rsidRDefault="0092352A" w:rsidP="0092352A">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rPr>
        <w:t> </w:t>
      </w:r>
    </w:p>
    <w:p w:rsidR="0092352A" w:rsidRDefault="0092352A" w:rsidP="0092352A">
      <w:pPr>
        <w:widowControl w:val="0"/>
        <w:autoSpaceDE w:val="0"/>
        <w:autoSpaceDN w:val="0"/>
        <w:adjustRightInd w:val="0"/>
        <w:spacing w:after="240" w:line="320" w:lineRule="atLeast"/>
        <w:rPr>
          <w:rFonts w:ascii="Helvetica Neue" w:hAnsi="Helvetica Neue" w:cs="Helvetica Neue"/>
        </w:rPr>
      </w:pPr>
    </w:p>
    <w:p w:rsidR="0092352A" w:rsidRDefault="0092352A" w:rsidP="0092352A">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rPr>
        <w:t>On the three-day trip, we meander through ten miles of mild water and enter Post Card Alley. This is a great place to capture photographs in the early evening glow of the Fisher Towers in the Professor Valley. Onion Creek is the first choice for camp, with good hiking and great views in the fading light. We camp under big cottonwood trees and spend our evening on one of the biggest beaches of this stretch.</w:t>
      </w:r>
    </w:p>
    <w:p w:rsidR="0092352A" w:rsidRDefault="0092352A" w:rsidP="0092352A">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rPr>
        <w:t xml:space="preserve">The trip finishes with small splashy waves and incredible views as we pass Castle Valley and drop back into another canyon corridor. We have traveled just over 50 miles of river in three days, told stories, camped on the beach, and ran some really exciting whitewater. For those who haven’t experienced the awesome adventure of </w:t>
      </w:r>
      <w:proofErr w:type="spellStart"/>
      <w:r>
        <w:rPr>
          <w:rFonts w:ascii="Helvetica Neue" w:hAnsi="Helvetica Neue" w:cs="Helvetica Neue"/>
        </w:rPr>
        <w:t>Westwater</w:t>
      </w:r>
      <w:proofErr w:type="spellEnd"/>
      <w:r>
        <w:rPr>
          <w:rFonts w:ascii="Helvetica Neue" w:hAnsi="Helvetica Neue" w:cs="Helvetica Neue"/>
        </w:rPr>
        <w:t xml:space="preserve"> Canyon, don’t let another river season float </w:t>
      </w:r>
      <w:r>
        <w:rPr>
          <w:rFonts w:ascii="Helvetica Neue" w:hAnsi="Helvetica Neue" w:cs="Helvetica Neue"/>
        </w:rPr>
        <w:t xml:space="preserve">  </w:t>
      </w:r>
      <w:r>
        <w:rPr>
          <w:rFonts w:ascii="Helvetica Neue" w:hAnsi="Helvetica Neue" w:cs="Helvetica Neue"/>
        </w:rPr>
        <w:t xml:space="preserve"> I was in </w:t>
      </w:r>
      <w:proofErr w:type="spellStart"/>
      <w:r>
        <w:rPr>
          <w:rFonts w:ascii="Helvetica Neue" w:hAnsi="Helvetica Neue" w:cs="Helvetica Neue"/>
        </w:rPr>
        <w:t>Blacktail</w:t>
      </w:r>
      <w:proofErr w:type="spellEnd"/>
      <w:r>
        <w:rPr>
          <w:rFonts w:ascii="Helvetica Neue" w:hAnsi="Helvetica Neue" w:cs="Helvetica Neue"/>
        </w:rPr>
        <w:t xml:space="preserve"> Canyon, 120 miles below Lee’s Ferry in Grand Canyon when I first heard the “Walk Through Time”. I was on a river trip with legendary senior guide Matt Herman, as he put things into perspective for our guests. </w:t>
      </w:r>
      <w:proofErr w:type="spellStart"/>
      <w:r>
        <w:rPr>
          <w:rFonts w:ascii="Helvetica Neue" w:hAnsi="Helvetica Neue" w:cs="Helvetica Neue"/>
        </w:rPr>
        <w:t>Blacktail</w:t>
      </w:r>
      <w:proofErr w:type="spellEnd"/>
      <w:r>
        <w:rPr>
          <w:rFonts w:ascii="Helvetica Neue" w:hAnsi="Helvetica Neue" w:cs="Helvetica Neue"/>
        </w:rPr>
        <w:t xml:space="preserve"> Canyon is an extraordinary place to witness the depth of geologic time, along with the processes that create these most impressive canyons. Matt started at a big rock in the channel, not too far from the mouth, and started pacing out each step of Earth’s development from the beginning to now. The most impressing thing was walking through the rock layers of the Grand and ending with human existence as just </w:t>
      </w:r>
      <w:proofErr w:type="gramStart"/>
      <w:r>
        <w:rPr>
          <w:rFonts w:ascii="Helvetica Neue" w:hAnsi="Helvetica Neue" w:cs="Helvetica Neue"/>
        </w:rPr>
        <w:t>a</w:t>
      </w:r>
      <w:proofErr w:type="gramEnd"/>
      <w:r>
        <w:rPr>
          <w:rFonts w:ascii="Helvetica Neue" w:hAnsi="Helvetica Neue" w:cs="Helvetica Neue"/>
        </w:rPr>
        <w:t xml:space="preserve"> infinitesimal part of Earth’s journey. I told Walker Mackay about the “Walk Through Time”, and it reminded him of a book he read by William H. Calvin called “The River That Flows Uphill”. There, I found what sounded similar to what Matt had presented to us that day. Here is a summery</w:t>
      </w:r>
      <w:proofErr w:type="gramStart"/>
      <w:r>
        <w:rPr>
          <w:rFonts w:ascii="Helvetica Neue" w:hAnsi="Helvetica Neue" w:cs="Helvetica Neue"/>
        </w:rPr>
        <w:t>;</w:t>
      </w:r>
      <w:proofErr w:type="gramEnd"/>
    </w:p>
    <w:p w:rsidR="0092352A" w:rsidRDefault="0092352A" w:rsidP="0092352A">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rPr>
        <w:t xml:space="preserve">Very few places exposed on Earth’s crust reveal the depth of the geologic record revealed in Grand Canyon. If you were to pace out Earth’s existence in its entirety (with each step representing 100 million years) it would take you 46 steps to bring us to today. It would take 6 steps to represent the time it took for the atmosphere to accumulate and 3 more steps for the surface to cool enough for the oldest rocks to form from the original crust. At 11 steps from our starting point, the very first cells develop. Over the next 5 steps, </w:t>
      </w:r>
      <w:proofErr w:type="spellStart"/>
      <w:r>
        <w:rPr>
          <w:rFonts w:ascii="Helvetica Neue" w:hAnsi="Helvetica Neue" w:cs="Helvetica Neue"/>
        </w:rPr>
        <w:t>stromatolites</w:t>
      </w:r>
      <w:proofErr w:type="spellEnd"/>
      <w:r>
        <w:rPr>
          <w:rFonts w:ascii="Helvetica Neue" w:hAnsi="Helvetica Neue" w:cs="Helvetica Neue"/>
        </w:rPr>
        <w:t xml:space="preserve"> emerge, and the foundation of the continents formed through lava flows. Now at 16 steps, the crust is able to support deposition of sedimentary and igneous flows and land mass grows while mountain building begins. </w:t>
      </w:r>
      <w:proofErr w:type="gramStart"/>
      <w:r>
        <w:rPr>
          <w:rFonts w:ascii="Helvetica Neue" w:hAnsi="Helvetica Neue" w:cs="Helvetica Neue"/>
        </w:rPr>
        <w:t>Bacteria evolves</w:t>
      </w:r>
      <w:proofErr w:type="gramEnd"/>
      <w:r>
        <w:rPr>
          <w:rFonts w:ascii="Helvetica Neue" w:hAnsi="Helvetica Neue" w:cs="Helvetica Neue"/>
        </w:rPr>
        <w:t xml:space="preserve"> to photosynthesize at 21 steps, and 3 steps later the Earth enters the first ice age. Two steps further the ice age ends and fungi shows up, and 2 steps again represents the accumulation of oxygen in the atmosphere and we reach an important place on our timeline.</w:t>
      </w:r>
    </w:p>
    <w:p w:rsidR="0092352A" w:rsidRDefault="0092352A" w:rsidP="0092352A">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rPr>
        <w:t xml:space="preserve">Two thirds of the way into our journey and the </w:t>
      </w:r>
      <w:proofErr w:type="gramStart"/>
      <w:r>
        <w:rPr>
          <w:rFonts w:ascii="Helvetica Neue" w:hAnsi="Helvetica Neue" w:cs="Helvetica Neue"/>
        </w:rPr>
        <w:t>schist which</w:t>
      </w:r>
      <w:proofErr w:type="gramEnd"/>
      <w:r>
        <w:rPr>
          <w:rFonts w:ascii="Helvetica Neue" w:hAnsi="Helvetica Neue" w:cs="Helvetica Neue"/>
        </w:rPr>
        <w:t xml:space="preserve"> is seen in the walls of the Grand Canyon first forms. (This is the black rock at the bottom of </w:t>
      </w:r>
      <w:proofErr w:type="spellStart"/>
      <w:r>
        <w:rPr>
          <w:rFonts w:ascii="Helvetica Neue" w:hAnsi="Helvetica Neue" w:cs="Helvetica Neue"/>
        </w:rPr>
        <w:t>Blacktail</w:t>
      </w:r>
      <w:proofErr w:type="spellEnd"/>
      <w:r>
        <w:rPr>
          <w:rFonts w:ascii="Helvetica Neue" w:hAnsi="Helvetica Neue" w:cs="Helvetica Neue"/>
        </w:rPr>
        <w:t xml:space="preserve"> Canyon, and which through, at river level, we ran the Inner Gorge). In 5 more steps the </w:t>
      </w:r>
      <w:proofErr w:type="spellStart"/>
      <w:r>
        <w:rPr>
          <w:rFonts w:ascii="Helvetica Neue" w:hAnsi="Helvetica Neue" w:cs="Helvetica Neue"/>
        </w:rPr>
        <w:t>supercell</w:t>
      </w:r>
      <w:proofErr w:type="spellEnd"/>
      <w:r>
        <w:rPr>
          <w:rFonts w:ascii="Helvetica Neue" w:hAnsi="Helvetica Neue" w:cs="Helvetica Neue"/>
        </w:rPr>
        <w:t xml:space="preserve"> evolves and sedimentary layers of rock get bucked up to form the Appalachian Mountains. Boom! 36 steps in and our world gets rocked upside down. Sex is discovered and cells are able to replicate. Colonies of cells explode and life takes off. </w:t>
      </w:r>
      <w:proofErr w:type="gramStart"/>
      <w:r>
        <w:rPr>
          <w:rFonts w:ascii="Helvetica Neue" w:hAnsi="Helvetica Neue" w:cs="Helvetica Neue"/>
        </w:rPr>
        <w:t>3 steps to jellyfish.</w:t>
      </w:r>
      <w:proofErr w:type="gramEnd"/>
      <w:r>
        <w:rPr>
          <w:rFonts w:ascii="Helvetica Neue" w:hAnsi="Helvetica Neue" w:cs="Helvetica Neue"/>
        </w:rPr>
        <w:t xml:space="preserve"> </w:t>
      </w:r>
      <w:proofErr w:type="gramStart"/>
      <w:r>
        <w:rPr>
          <w:rFonts w:ascii="Helvetica Neue" w:hAnsi="Helvetica Neue" w:cs="Helvetica Neue"/>
        </w:rPr>
        <w:t>1 more for the Cambrian Explosion.</w:t>
      </w:r>
      <w:proofErr w:type="gramEnd"/>
      <w:r>
        <w:rPr>
          <w:rFonts w:ascii="Helvetica Neue" w:hAnsi="Helvetica Neue" w:cs="Helvetica Neue"/>
        </w:rPr>
        <w:t xml:space="preserve"> </w:t>
      </w:r>
      <w:proofErr w:type="gramStart"/>
      <w:r>
        <w:rPr>
          <w:rFonts w:ascii="Helvetica Neue" w:hAnsi="Helvetica Neue" w:cs="Helvetica Neue"/>
        </w:rPr>
        <w:t>In a single step, vertebrates.</w:t>
      </w:r>
      <w:proofErr w:type="gramEnd"/>
      <w:r>
        <w:rPr>
          <w:rFonts w:ascii="Helvetica Neue" w:hAnsi="Helvetica Neue" w:cs="Helvetica Neue"/>
        </w:rPr>
        <w:t xml:space="preserve"> (And this is where the </w:t>
      </w:r>
      <w:proofErr w:type="spellStart"/>
      <w:r>
        <w:rPr>
          <w:rFonts w:ascii="Helvetica Neue" w:hAnsi="Helvetica Neue" w:cs="Helvetica Neue"/>
        </w:rPr>
        <w:t>Tapeats</w:t>
      </w:r>
      <w:proofErr w:type="spellEnd"/>
      <w:r>
        <w:rPr>
          <w:rFonts w:ascii="Helvetica Neue" w:hAnsi="Helvetica Neue" w:cs="Helvetica Neue"/>
        </w:rPr>
        <w:t xml:space="preserve"> Sea bordered this area, and deposited the sands of this stone now above us, also called </w:t>
      </w:r>
      <w:proofErr w:type="spellStart"/>
      <w:r>
        <w:rPr>
          <w:rFonts w:ascii="Helvetica Neue" w:hAnsi="Helvetica Neue" w:cs="Helvetica Neue"/>
        </w:rPr>
        <w:t>Tapeats</w:t>
      </w:r>
      <w:proofErr w:type="spellEnd"/>
      <w:r>
        <w:rPr>
          <w:rFonts w:ascii="Helvetica Neue" w:hAnsi="Helvetica Neue" w:cs="Helvetica Neue"/>
        </w:rPr>
        <w:t xml:space="preserve">.) Another step, land plants and spiders. </w:t>
      </w:r>
      <w:proofErr w:type="gramStart"/>
      <w:r>
        <w:rPr>
          <w:rFonts w:ascii="Helvetica Neue" w:hAnsi="Helvetica Neue" w:cs="Helvetica Neue"/>
        </w:rPr>
        <w:t>Half a step for reptiles and a hiccup for the Permian Extinction.</w:t>
      </w:r>
      <w:proofErr w:type="gramEnd"/>
      <w:r>
        <w:rPr>
          <w:rFonts w:ascii="Helvetica Neue" w:hAnsi="Helvetica Neue" w:cs="Helvetica Neue"/>
        </w:rPr>
        <w:t xml:space="preserve"> Then birds emerge and dinosaurs rule. At 45 steps in (while the leg is swinging into the final step), dinosaurs go extinct, mammals take over, apes evolve and ice ages oscillate. When that foot plants and comes to a stop, human existence would be represented by the portion of the </w:t>
      </w:r>
      <w:proofErr w:type="gramStart"/>
      <w:r>
        <w:rPr>
          <w:rFonts w:ascii="Helvetica Neue" w:hAnsi="Helvetica Neue" w:cs="Helvetica Neue"/>
        </w:rPr>
        <w:t>toe nail</w:t>
      </w:r>
      <w:proofErr w:type="gramEnd"/>
      <w:r>
        <w:rPr>
          <w:rFonts w:ascii="Helvetica Neue" w:hAnsi="Helvetica Neue" w:cs="Helvetica Neue"/>
        </w:rPr>
        <w:t xml:space="preserve"> you could clip off. Ancient civilizations. John Wesley Powell. </w:t>
      </w:r>
      <w:proofErr w:type="gramStart"/>
      <w:r>
        <w:rPr>
          <w:rFonts w:ascii="Helvetica Neue" w:hAnsi="Helvetica Neue" w:cs="Helvetica Neue"/>
        </w:rPr>
        <w:t>The Bureau of Reclamation.</w:t>
      </w:r>
      <w:proofErr w:type="gramEnd"/>
      <w:r>
        <w:rPr>
          <w:rFonts w:ascii="Helvetica Neue" w:hAnsi="Helvetica Neue" w:cs="Helvetica Neue"/>
        </w:rPr>
        <w:t xml:space="preserve"> Edward Abbey. </w:t>
      </w:r>
      <w:proofErr w:type="spellStart"/>
      <w:r>
        <w:rPr>
          <w:rFonts w:ascii="Helvetica Neue" w:hAnsi="Helvetica Neue" w:cs="Helvetica Neue"/>
        </w:rPr>
        <w:t>Hayuke</w:t>
      </w:r>
      <w:proofErr w:type="spellEnd"/>
      <w:proofErr w:type="gramStart"/>
      <w:r>
        <w:rPr>
          <w:rFonts w:ascii="Helvetica Neue" w:hAnsi="Helvetica Neue" w:cs="Helvetica Neue"/>
        </w:rPr>
        <w:t>..</w:t>
      </w:r>
      <w:proofErr w:type="gramEnd"/>
    </w:p>
    <w:p w:rsidR="0092352A" w:rsidRDefault="0092352A" w:rsidP="0092352A">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rPr>
        <w:t xml:space="preserve">Matt’s presentation was on point, and people were impressed. By this time on our trip, we had gone nearly </w:t>
      </w:r>
      <w:proofErr w:type="gramStart"/>
      <w:r>
        <w:rPr>
          <w:rFonts w:ascii="Helvetica Neue" w:hAnsi="Helvetica Neue" w:cs="Helvetica Neue"/>
        </w:rPr>
        <w:t>half-way</w:t>
      </w:r>
      <w:proofErr w:type="gramEnd"/>
      <w:r>
        <w:rPr>
          <w:rFonts w:ascii="Helvetica Neue" w:hAnsi="Helvetica Neue" w:cs="Helvetica Neue"/>
        </w:rPr>
        <w:t xml:space="preserve"> through the canyon. We had watched as the walls rose up, layer after layer and oscillated up and down as the river cut through. Seeing the rock go from several hundred million years old and jumping to almost 2 billion years old as it does in </w:t>
      </w:r>
      <w:proofErr w:type="spellStart"/>
      <w:r>
        <w:rPr>
          <w:rFonts w:ascii="Helvetica Neue" w:hAnsi="Helvetica Neue" w:cs="Helvetica Neue"/>
        </w:rPr>
        <w:t>Blacktail</w:t>
      </w:r>
      <w:proofErr w:type="spellEnd"/>
      <w:r>
        <w:rPr>
          <w:rFonts w:ascii="Helvetica Neue" w:hAnsi="Helvetica Neue" w:cs="Helvetica Neue"/>
        </w:rPr>
        <w:t xml:space="preserve"> makes it hard to put into perspective how this relates to our personal sense of time. The first few day of a river trip seem to go in slow motion. Then, something strange happens. The days just fly by and what happened yesterday seems to blend into what happened the day before. To fully grasp what one is feeling and experiencing on a river trip is really difficult to explain in words. To understand how our lives compare to the deep geological time represented here </w:t>
      </w:r>
      <w:proofErr w:type="gramStart"/>
      <w:r>
        <w:rPr>
          <w:rFonts w:ascii="Helvetica Neue" w:hAnsi="Helvetica Neue" w:cs="Helvetica Neue"/>
        </w:rPr>
        <w:t>is nearly as difficult as understanding</w:t>
      </w:r>
      <w:proofErr w:type="gramEnd"/>
      <w:r>
        <w:rPr>
          <w:rFonts w:ascii="Helvetica Neue" w:hAnsi="Helvetica Neue" w:cs="Helvetica Neue"/>
        </w:rPr>
        <w:t xml:space="preserve"> our place in the cosmos. Very few places but the Colorado River can provide this perspective. Beyond the rapids, the waterfalls and beaches, sometimes it is the intangible discoveries that make a river trip a </w:t>
      </w:r>
      <w:proofErr w:type="gramStart"/>
      <w:r>
        <w:rPr>
          <w:rFonts w:ascii="Helvetica Neue" w:hAnsi="Helvetica Neue" w:cs="Helvetica Neue"/>
        </w:rPr>
        <w:t>life-changing</w:t>
      </w:r>
      <w:proofErr w:type="gramEnd"/>
      <w:r>
        <w:rPr>
          <w:rFonts w:ascii="Helvetica Neue" w:hAnsi="Helvetica Neue" w:cs="Helvetica Neue"/>
        </w:rPr>
        <w:t xml:space="preserve"> </w:t>
      </w:r>
      <w:r>
        <w:rPr>
          <w:rFonts w:ascii="Helvetica Neue" w:hAnsi="Helvetica Neue" w:cs="Helvetica Neue"/>
        </w:rPr>
        <w:t xml:space="preserve"> </w:t>
      </w:r>
      <w:bookmarkStart w:id="0" w:name="_GoBack"/>
      <w:bookmarkEnd w:id="0"/>
    </w:p>
    <w:p w:rsidR="00BE4062" w:rsidRDefault="00BE4062"/>
    <w:sectPr w:rsidR="00BE4062" w:rsidSect="003F71F0">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352A"/>
    <w:rsid w:val="0092352A"/>
    <w:rsid w:val="00BE4062"/>
    <w:rsid w:val="00C974F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697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352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2352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352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2352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1471</Words>
  <Characters>8388</Characters>
  <Application>Microsoft Macintosh Word</Application>
  <DocSecurity>0</DocSecurity>
  <Lines>69</Lines>
  <Paragraphs>19</Paragraphs>
  <ScaleCrop>false</ScaleCrop>
  <Company/>
  <LinksUpToDate>false</LinksUpToDate>
  <CharactersWithSpaces>9840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Ink</dc:creator>
  <cp:keywords/>
  <dc:description/>
  <cp:lastModifiedBy>Ink</cp:lastModifiedBy>
  <cp:revision>1</cp:revision>
  <dcterms:created xsi:type="dcterms:W3CDTF">2015-04-13T18:21:00Z</dcterms:created>
  <dcterms:modified xsi:type="dcterms:W3CDTF">2015-04-13T18:25:00Z</dcterms:modified>
</cp:coreProperties>
</file>